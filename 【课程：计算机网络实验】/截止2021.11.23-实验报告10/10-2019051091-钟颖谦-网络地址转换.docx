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218C" w14:textId="77777777" w:rsidR="00943F38" w:rsidRPr="00623F94" w:rsidRDefault="00943F38" w:rsidP="00943F38">
      <w:pPr>
        <w:jc w:val="center"/>
        <w:rPr>
          <w:rFonts w:ascii="宋体" w:hAnsi="宋体"/>
          <w:b/>
          <w:sz w:val="44"/>
          <w:szCs w:val="44"/>
        </w:rPr>
      </w:pPr>
      <w:bookmarkStart w:id="0" w:name="_Toc31515"/>
      <w:r w:rsidRPr="00623F94">
        <w:rPr>
          <w:rFonts w:ascii="宋体" w:hAnsi="宋体"/>
          <w:b/>
          <w:sz w:val="44"/>
          <w:szCs w:val="44"/>
        </w:rPr>
        <w:t>暨南大学本科实验报告专用纸</w:t>
      </w:r>
    </w:p>
    <w:p w14:paraId="4D53A8F0" w14:textId="77777777" w:rsidR="00943F38" w:rsidRPr="00623F94" w:rsidRDefault="00943F38" w:rsidP="00943F38">
      <w:pPr>
        <w:spacing w:line="420" w:lineRule="exact"/>
        <w:rPr>
          <w:rFonts w:ascii="宋体" w:hAnsi="宋体"/>
          <w:sz w:val="28"/>
          <w:szCs w:val="28"/>
        </w:rPr>
      </w:pPr>
      <w:r w:rsidRPr="00623F94">
        <w:rPr>
          <w:rFonts w:ascii="宋体" w:hAnsi="宋体"/>
          <w:sz w:val="28"/>
          <w:szCs w:val="28"/>
        </w:rPr>
        <w:t>课程名称</w:t>
      </w:r>
      <w:r w:rsidRPr="00623F94">
        <w:rPr>
          <w:rFonts w:ascii="宋体" w:hAnsi="宋体"/>
          <w:sz w:val="28"/>
          <w:szCs w:val="28"/>
          <w:u w:val="single"/>
        </w:rPr>
        <w:t xml:space="preserve">          </w:t>
      </w:r>
      <w:r w:rsidRPr="00623F94">
        <w:rPr>
          <w:rFonts w:ascii="宋体" w:hAnsi="宋体" w:hint="eastAsia"/>
          <w:sz w:val="28"/>
          <w:szCs w:val="28"/>
          <w:u w:val="single"/>
        </w:rPr>
        <w:t>计算机网络实验</w:t>
      </w:r>
      <w:r w:rsidRPr="00623F94">
        <w:rPr>
          <w:rFonts w:ascii="宋体" w:hAnsi="宋体"/>
          <w:sz w:val="28"/>
          <w:szCs w:val="28"/>
          <w:u w:val="single"/>
        </w:rPr>
        <w:t xml:space="preserve">        </w:t>
      </w:r>
      <w:r w:rsidRPr="00623F94">
        <w:rPr>
          <w:rFonts w:ascii="宋体" w:hAnsi="宋体"/>
          <w:sz w:val="28"/>
          <w:szCs w:val="28"/>
        </w:rPr>
        <w:t>成绩评定</w:t>
      </w:r>
      <w:r w:rsidRPr="00623F94"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1D84D80E" w14:textId="4949D3F9" w:rsidR="00943F38" w:rsidRPr="00623F94" w:rsidRDefault="00943F38" w:rsidP="00943F38">
      <w:pPr>
        <w:spacing w:line="420" w:lineRule="exact"/>
        <w:rPr>
          <w:rFonts w:ascii="宋体" w:hAnsi="宋体"/>
          <w:sz w:val="28"/>
          <w:szCs w:val="28"/>
        </w:rPr>
      </w:pPr>
      <w:r w:rsidRPr="00623F94">
        <w:rPr>
          <w:rFonts w:ascii="宋体" w:hAnsi="宋体"/>
          <w:sz w:val="28"/>
          <w:szCs w:val="28"/>
        </w:rPr>
        <w:t>实验项目名称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7866B0">
        <w:rPr>
          <w:rFonts w:ascii="宋体" w:hAnsi="宋体"/>
          <w:sz w:val="28"/>
          <w:szCs w:val="28"/>
          <w:u w:val="single"/>
        </w:rPr>
        <w:t xml:space="preserve">      </w:t>
      </w:r>
      <w:r w:rsidR="007866B0">
        <w:rPr>
          <w:rFonts w:ascii="宋体" w:hAnsi="宋体" w:hint="eastAsia"/>
          <w:sz w:val="28"/>
          <w:szCs w:val="28"/>
          <w:u w:val="single"/>
        </w:rPr>
        <w:t xml:space="preserve">网络地址转换 </w:t>
      </w:r>
      <w:r w:rsidR="007866B0">
        <w:rPr>
          <w:rFonts w:ascii="宋体" w:hAnsi="宋体"/>
          <w:sz w:val="28"/>
          <w:szCs w:val="28"/>
          <w:u w:val="single"/>
        </w:rPr>
        <w:t xml:space="preserve"> </w:t>
      </w:r>
      <w:r w:rsidR="007866B0">
        <w:rPr>
          <w:rFonts w:ascii="宋体" w:hAnsi="宋体" w:hint="eastAsia"/>
          <w:sz w:val="28"/>
          <w:szCs w:val="28"/>
          <w:u w:val="single"/>
        </w:rPr>
        <w:t xml:space="preserve"> </w:t>
      </w:r>
      <w:r w:rsidR="007866B0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>指导教师</w:t>
      </w:r>
      <w:r w:rsidRPr="00623F94">
        <w:rPr>
          <w:rFonts w:ascii="宋体" w:hAnsi="宋体"/>
          <w:sz w:val="28"/>
          <w:szCs w:val="28"/>
          <w:u w:val="single"/>
        </w:rPr>
        <w:t xml:space="preserve">   </w:t>
      </w:r>
      <w:r w:rsidRPr="00623F94">
        <w:rPr>
          <w:rFonts w:ascii="宋体" w:hAnsi="宋体" w:hint="eastAsia"/>
          <w:sz w:val="28"/>
          <w:szCs w:val="28"/>
          <w:u w:val="single"/>
        </w:rPr>
        <w:t>潘冰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7866B0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</w:p>
    <w:p w14:paraId="0C6154E6" w14:textId="49FB9EBA" w:rsidR="00943F38" w:rsidRPr="00623F94" w:rsidRDefault="00943F38" w:rsidP="00943F38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623F94">
        <w:rPr>
          <w:rFonts w:ascii="宋体" w:hAnsi="宋体"/>
          <w:sz w:val="28"/>
          <w:szCs w:val="28"/>
        </w:rPr>
        <w:t>实验项目编号</w:t>
      </w:r>
      <w:r w:rsidRPr="00623F94">
        <w:rPr>
          <w:rFonts w:ascii="宋体" w:hAnsi="宋体"/>
          <w:sz w:val="28"/>
          <w:szCs w:val="28"/>
          <w:u w:val="single"/>
        </w:rPr>
        <w:t xml:space="preserve">     </w:t>
      </w:r>
      <w:r w:rsidR="007866B0">
        <w:rPr>
          <w:rFonts w:ascii="宋体" w:hAnsi="宋体"/>
          <w:sz w:val="28"/>
          <w:szCs w:val="28"/>
          <w:u w:val="single"/>
        </w:rPr>
        <w:t>10</w:t>
      </w:r>
      <w:r w:rsidRPr="00623F94">
        <w:rPr>
          <w:rFonts w:ascii="宋体" w:hAnsi="宋体"/>
          <w:sz w:val="28"/>
          <w:szCs w:val="28"/>
          <w:u w:val="single"/>
        </w:rPr>
        <w:t xml:space="preserve">      </w:t>
      </w:r>
      <w:r w:rsidRPr="00623F94">
        <w:rPr>
          <w:rFonts w:ascii="宋体" w:hAnsi="宋体"/>
          <w:sz w:val="28"/>
          <w:szCs w:val="28"/>
        </w:rPr>
        <w:t>实验项目类型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验证型</w:t>
      </w:r>
      <w:r w:rsidRPr="00623F94">
        <w:rPr>
          <w:rFonts w:ascii="宋体" w:hAnsi="宋体"/>
          <w:sz w:val="28"/>
          <w:szCs w:val="28"/>
        </w:rPr>
        <w:t>实验地点</w:t>
      </w:r>
      <w:r w:rsidRPr="00623F94">
        <w:rPr>
          <w:rFonts w:ascii="宋体" w:hAnsi="宋体"/>
          <w:sz w:val="28"/>
          <w:szCs w:val="28"/>
          <w:u w:val="single"/>
        </w:rPr>
        <w:t xml:space="preserve">  </w:t>
      </w:r>
      <w:r w:rsidRPr="00623F94">
        <w:rPr>
          <w:rFonts w:ascii="宋体" w:hAnsi="宋体" w:hint="eastAsia"/>
          <w:sz w:val="28"/>
          <w:szCs w:val="28"/>
          <w:u w:val="single"/>
        </w:rPr>
        <w:t>B</w:t>
      </w:r>
      <w:r w:rsidRPr="00623F94">
        <w:rPr>
          <w:rFonts w:ascii="宋体" w:hAnsi="宋体"/>
          <w:sz w:val="28"/>
          <w:szCs w:val="28"/>
          <w:u w:val="single"/>
        </w:rPr>
        <w:t xml:space="preserve">402  </w:t>
      </w:r>
    </w:p>
    <w:p w14:paraId="0D02BDCB" w14:textId="77777777" w:rsidR="00943F38" w:rsidRPr="00623F94" w:rsidRDefault="00943F38" w:rsidP="00943F38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623F94">
        <w:rPr>
          <w:rFonts w:ascii="宋体" w:hAnsi="宋体"/>
          <w:sz w:val="28"/>
          <w:szCs w:val="28"/>
        </w:rPr>
        <w:t>学生姓名</w:t>
      </w:r>
      <w:r w:rsidRPr="00623F94">
        <w:rPr>
          <w:rFonts w:ascii="宋体" w:hAnsi="宋体"/>
          <w:sz w:val="28"/>
          <w:szCs w:val="28"/>
          <w:u w:val="single"/>
        </w:rPr>
        <w:t xml:space="preserve">      </w:t>
      </w:r>
      <w:r w:rsidRPr="00623F94">
        <w:rPr>
          <w:rFonts w:ascii="宋体" w:hAnsi="宋体" w:hint="eastAsia"/>
          <w:sz w:val="28"/>
          <w:szCs w:val="28"/>
          <w:u w:val="single"/>
        </w:rPr>
        <w:t>钟颖谦</w:t>
      </w:r>
      <w:r w:rsidRPr="00623F94">
        <w:rPr>
          <w:rFonts w:ascii="宋体" w:hAnsi="宋体"/>
          <w:sz w:val="28"/>
          <w:szCs w:val="28"/>
          <w:u w:val="single"/>
        </w:rPr>
        <w:t xml:space="preserve">     </w:t>
      </w:r>
      <w:r w:rsidRPr="00623F94">
        <w:rPr>
          <w:rFonts w:ascii="宋体" w:hAnsi="宋体"/>
          <w:sz w:val="28"/>
          <w:szCs w:val="28"/>
        </w:rPr>
        <w:t>学号</w:t>
      </w:r>
      <w:r w:rsidRPr="00623F94">
        <w:rPr>
          <w:rFonts w:ascii="宋体" w:hAnsi="宋体"/>
          <w:sz w:val="28"/>
          <w:szCs w:val="28"/>
          <w:u w:val="single"/>
        </w:rPr>
        <w:t xml:space="preserve">    2019051091                 </w:t>
      </w:r>
    </w:p>
    <w:p w14:paraId="3D37DE1A" w14:textId="77777777" w:rsidR="00943F38" w:rsidRPr="00623F94" w:rsidRDefault="00943F38" w:rsidP="00943F38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623F94">
        <w:rPr>
          <w:rFonts w:ascii="宋体" w:hAnsi="宋体"/>
          <w:sz w:val="28"/>
          <w:szCs w:val="28"/>
        </w:rPr>
        <w:t>学院</w:t>
      </w:r>
      <w:r w:rsidRPr="00623F94">
        <w:rPr>
          <w:rFonts w:ascii="宋体" w:hAnsi="宋体"/>
          <w:sz w:val="28"/>
          <w:szCs w:val="28"/>
          <w:u w:val="single"/>
        </w:rPr>
        <w:t xml:space="preserve">    </w:t>
      </w:r>
      <w:r w:rsidRPr="00623F94">
        <w:rPr>
          <w:rFonts w:ascii="宋体" w:hAnsi="宋体" w:hint="eastAsia"/>
          <w:sz w:val="28"/>
          <w:szCs w:val="28"/>
          <w:u w:val="single"/>
        </w:rPr>
        <w:t>智能科学与工程</w:t>
      </w:r>
      <w:r w:rsidRPr="00623F94">
        <w:rPr>
          <w:rFonts w:ascii="宋体" w:hAnsi="宋体"/>
          <w:sz w:val="28"/>
          <w:szCs w:val="28"/>
          <w:u w:val="single"/>
        </w:rPr>
        <w:t xml:space="preserve">       </w:t>
      </w:r>
      <w:r w:rsidRPr="00623F94">
        <w:rPr>
          <w:rFonts w:ascii="宋体" w:hAnsi="宋体"/>
          <w:sz w:val="28"/>
          <w:szCs w:val="28"/>
        </w:rPr>
        <w:t>系</w:t>
      </w:r>
      <w:r w:rsidRPr="00623F94">
        <w:rPr>
          <w:rFonts w:ascii="宋体" w:hAnsi="宋体"/>
          <w:sz w:val="28"/>
          <w:szCs w:val="28"/>
          <w:u w:val="single"/>
        </w:rPr>
        <w:t xml:space="preserve">          </w:t>
      </w:r>
      <w:r w:rsidRPr="00623F94">
        <w:rPr>
          <w:rFonts w:ascii="宋体" w:hAnsi="宋体"/>
          <w:sz w:val="28"/>
          <w:szCs w:val="28"/>
        </w:rPr>
        <w:t>专业</w:t>
      </w:r>
      <w:r w:rsidRPr="00623F94">
        <w:rPr>
          <w:rFonts w:ascii="宋体" w:hAnsi="宋体"/>
          <w:sz w:val="28"/>
          <w:szCs w:val="28"/>
          <w:u w:val="single"/>
        </w:rPr>
        <w:t xml:space="preserve">    </w:t>
      </w:r>
      <w:r w:rsidRPr="00623F94">
        <w:rPr>
          <w:rFonts w:ascii="宋体" w:hAnsi="宋体" w:hint="eastAsia"/>
          <w:sz w:val="28"/>
          <w:szCs w:val="28"/>
          <w:u w:val="single"/>
        </w:rPr>
        <w:t xml:space="preserve">信息安全 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 xml:space="preserve"> </w:t>
      </w:r>
    </w:p>
    <w:p w14:paraId="23505E9E" w14:textId="05441038" w:rsidR="00943F38" w:rsidRPr="00623F94" w:rsidRDefault="00943F38" w:rsidP="00943F38">
      <w:pPr>
        <w:spacing w:line="420" w:lineRule="exact"/>
        <w:rPr>
          <w:rFonts w:ascii="宋体" w:hAnsi="宋体"/>
          <w:sz w:val="28"/>
          <w:szCs w:val="28"/>
        </w:rPr>
      </w:pPr>
      <w:r w:rsidRPr="00623F94">
        <w:rPr>
          <w:rFonts w:ascii="宋体" w:hAnsi="宋体"/>
          <w:sz w:val="28"/>
          <w:szCs w:val="28"/>
        </w:rPr>
        <w:t>实验时间</w:t>
      </w:r>
      <w:r w:rsidRPr="00623F94">
        <w:rPr>
          <w:rFonts w:ascii="宋体" w:hAnsi="宋体"/>
          <w:sz w:val="28"/>
          <w:szCs w:val="28"/>
          <w:u w:val="single"/>
        </w:rPr>
        <w:t xml:space="preserve"> 2021 </w:t>
      </w:r>
      <w:r w:rsidRPr="00623F94">
        <w:rPr>
          <w:rFonts w:ascii="宋体" w:hAnsi="宋体"/>
          <w:sz w:val="28"/>
          <w:szCs w:val="28"/>
        </w:rPr>
        <w:t>年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11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>月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737486">
        <w:rPr>
          <w:rFonts w:ascii="宋体" w:hAnsi="宋体"/>
          <w:sz w:val="28"/>
          <w:szCs w:val="28"/>
          <w:u w:val="single"/>
        </w:rPr>
        <w:t>16</w:t>
      </w:r>
      <w:r w:rsidRPr="00623F94">
        <w:rPr>
          <w:rFonts w:ascii="宋体" w:hAnsi="宋体" w:hint="eastAsia"/>
          <w:sz w:val="28"/>
          <w:szCs w:val="28"/>
          <w:u w:val="single"/>
        </w:rPr>
        <w:t>上</w:t>
      </w:r>
      <w:r w:rsidRPr="00623F94">
        <w:rPr>
          <w:rFonts w:ascii="宋体" w:hAnsi="宋体"/>
          <w:sz w:val="28"/>
          <w:szCs w:val="28"/>
        </w:rPr>
        <w:t>午～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11</w:t>
      </w:r>
      <w:r w:rsidRPr="00623F94">
        <w:rPr>
          <w:rFonts w:ascii="宋体" w:hAnsi="宋体"/>
          <w:sz w:val="28"/>
          <w:szCs w:val="28"/>
        </w:rPr>
        <w:t>月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BC4733">
        <w:rPr>
          <w:rFonts w:ascii="宋体" w:hAnsi="宋体"/>
          <w:sz w:val="28"/>
          <w:szCs w:val="28"/>
          <w:u w:val="single"/>
        </w:rPr>
        <w:t>16</w:t>
      </w:r>
      <w:r w:rsidRPr="00623F94">
        <w:rPr>
          <w:rFonts w:ascii="宋体" w:hAnsi="宋体"/>
          <w:sz w:val="28"/>
          <w:szCs w:val="28"/>
        </w:rPr>
        <w:t>日</w:t>
      </w:r>
      <w:r w:rsidRPr="00623F94">
        <w:rPr>
          <w:rFonts w:ascii="宋体" w:hAnsi="宋体" w:hint="eastAsia"/>
          <w:sz w:val="28"/>
          <w:szCs w:val="28"/>
          <w:u w:val="single"/>
        </w:rPr>
        <w:t>上</w:t>
      </w:r>
      <w:r w:rsidRPr="00623F94">
        <w:rPr>
          <w:rFonts w:ascii="宋体" w:hAnsi="宋体"/>
          <w:sz w:val="28"/>
          <w:szCs w:val="28"/>
        </w:rPr>
        <w:t>午 温度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>℃湿度</w:t>
      </w:r>
      <w:r w:rsidRPr="00623F94">
        <w:rPr>
          <w:rFonts w:ascii="宋体" w:hAnsi="宋体"/>
          <w:sz w:val="28"/>
          <w:szCs w:val="28"/>
          <w:u w:val="single"/>
        </w:rPr>
        <w:t xml:space="preserve">   </w:t>
      </w:r>
    </w:p>
    <w:p w14:paraId="5D4A9EB3" w14:textId="76EAB3A5" w:rsidR="00943F38" w:rsidRDefault="00943F38" w:rsidP="000F71D5">
      <w:pPr>
        <w:pStyle w:val="2"/>
        <w:numPr>
          <w:ilvl w:val="0"/>
          <w:numId w:val="11"/>
        </w:numPr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实验目的</w:t>
      </w:r>
    </w:p>
    <w:p w14:paraId="729C72BD" w14:textId="6888E94B" w:rsidR="000F71D5" w:rsidRPr="008C65A1" w:rsidRDefault="005734D3" w:rsidP="008C65A1">
      <w:pPr>
        <w:pStyle w:val="a7"/>
        <w:numPr>
          <w:ilvl w:val="0"/>
          <w:numId w:val="13"/>
        </w:numPr>
        <w:tabs>
          <w:tab w:val="left" w:pos="1440"/>
        </w:tabs>
        <w:ind w:firstLineChars="0"/>
        <w:rPr>
          <w:rFonts w:ascii="宋体" w:hAnsi="宋体"/>
          <w:szCs w:val="21"/>
        </w:rPr>
      </w:pPr>
      <w:r w:rsidRPr="008C65A1">
        <w:rPr>
          <w:rFonts w:hint="eastAsia"/>
          <w:szCs w:val="21"/>
        </w:rPr>
        <w:t>通过对路由器的配置实现</w:t>
      </w:r>
      <w:r w:rsidRPr="008C65A1">
        <w:rPr>
          <w:rFonts w:ascii="宋体" w:hAnsi="宋体" w:cs="Courier New" w:hint="eastAsia"/>
          <w:szCs w:val="21"/>
        </w:rPr>
        <w:t>内网中单台主机连接到Internet网时，地址转换技术。</w:t>
      </w:r>
    </w:p>
    <w:p w14:paraId="71AE6EA0" w14:textId="77777777" w:rsidR="00943F38" w:rsidRPr="00623F94" w:rsidRDefault="00943F38" w:rsidP="00943F38">
      <w:pPr>
        <w:pStyle w:val="2"/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（二）实验内容和要求</w:t>
      </w:r>
    </w:p>
    <w:p w14:paraId="11040C9C" w14:textId="0288EFBA" w:rsidR="008C65A1" w:rsidRPr="008C65A1" w:rsidRDefault="008C65A1" w:rsidP="008C65A1">
      <w:pPr>
        <w:pStyle w:val="a7"/>
        <w:numPr>
          <w:ilvl w:val="0"/>
          <w:numId w:val="13"/>
        </w:numPr>
        <w:ind w:firstLineChars="0"/>
        <w:rPr>
          <w:b/>
          <w:bCs/>
          <w:szCs w:val="21"/>
        </w:rPr>
      </w:pPr>
      <w:r w:rsidRPr="008C65A1">
        <w:rPr>
          <w:b/>
          <w:bCs/>
          <w:szCs w:val="21"/>
        </w:rPr>
        <w:t></w:t>
      </w:r>
      <w:r w:rsidRPr="008C65A1">
        <w:rPr>
          <w:rFonts w:hint="eastAsia"/>
          <w:b/>
          <w:bCs/>
          <w:szCs w:val="21"/>
        </w:rPr>
        <w:t>学习路由器之间的连线。</w:t>
      </w:r>
    </w:p>
    <w:p w14:paraId="63646C66" w14:textId="5A616BBD" w:rsidR="008C65A1" w:rsidRPr="008C65A1" w:rsidRDefault="008C65A1" w:rsidP="008C65A1">
      <w:pPr>
        <w:pStyle w:val="a7"/>
        <w:numPr>
          <w:ilvl w:val="0"/>
          <w:numId w:val="13"/>
        </w:numPr>
        <w:ind w:firstLineChars="0"/>
        <w:rPr>
          <w:b/>
          <w:bCs/>
          <w:szCs w:val="21"/>
        </w:rPr>
      </w:pPr>
      <w:r w:rsidRPr="008C65A1">
        <w:rPr>
          <w:b/>
          <w:bCs/>
          <w:szCs w:val="21"/>
        </w:rPr>
        <w:t></w:t>
      </w:r>
      <w:r w:rsidRPr="008C65A1">
        <w:rPr>
          <w:rFonts w:hint="eastAsia"/>
          <w:b/>
          <w:bCs/>
          <w:szCs w:val="21"/>
        </w:rPr>
        <w:t>配置路由器的以太接口和</w:t>
      </w:r>
      <w:r w:rsidRPr="008C65A1">
        <w:rPr>
          <w:b/>
          <w:bCs/>
          <w:szCs w:val="21"/>
        </w:rPr>
        <w:t>serial</w:t>
      </w:r>
      <w:r w:rsidRPr="008C65A1">
        <w:rPr>
          <w:rFonts w:hint="eastAsia"/>
          <w:b/>
          <w:bCs/>
          <w:szCs w:val="21"/>
        </w:rPr>
        <w:t>口的</w:t>
      </w:r>
      <w:r w:rsidRPr="008C65A1">
        <w:rPr>
          <w:b/>
          <w:bCs/>
          <w:szCs w:val="21"/>
        </w:rPr>
        <w:t>IP</w:t>
      </w:r>
      <w:r w:rsidRPr="008C65A1">
        <w:rPr>
          <w:rFonts w:hint="eastAsia"/>
          <w:b/>
          <w:bCs/>
          <w:szCs w:val="21"/>
        </w:rPr>
        <w:t>地址。</w:t>
      </w:r>
    </w:p>
    <w:p w14:paraId="1E9F79F2" w14:textId="666F2234" w:rsidR="008C65A1" w:rsidRPr="008C65A1" w:rsidRDefault="008C65A1" w:rsidP="008C65A1">
      <w:pPr>
        <w:pStyle w:val="a7"/>
        <w:numPr>
          <w:ilvl w:val="0"/>
          <w:numId w:val="13"/>
        </w:numPr>
        <w:ind w:firstLineChars="0"/>
        <w:rPr>
          <w:b/>
          <w:bCs/>
          <w:szCs w:val="21"/>
        </w:rPr>
      </w:pPr>
      <w:r w:rsidRPr="008C65A1">
        <w:rPr>
          <w:b/>
          <w:bCs/>
          <w:szCs w:val="21"/>
        </w:rPr>
        <w:t></w:t>
      </w:r>
      <w:r w:rsidRPr="008C65A1">
        <w:rPr>
          <w:rFonts w:hint="eastAsia"/>
          <w:b/>
          <w:bCs/>
          <w:szCs w:val="21"/>
        </w:rPr>
        <w:t>通过路由器设置静态</w:t>
      </w:r>
      <w:r w:rsidRPr="008C65A1">
        <w:rPr>
          <w:b/>
          <w:bCs/>
          <w:szCs w:val="21"/>
        </w:rPr>
        <w:t>NAT</w:t>
      </w:r>
      <w:r w:rsidRPr="008C65A1">
        <w:rPr>
          <w:rFonts w:hint="eastAsia"/>
          <w:b/>
          <w:bCs/>
          <w:szCs w:val="21"/>
        </w:rPr>
        <w:t>转换。</w:t>
      </w:r>
    </w:p>
    <w:p w14:paraId="6715FA2D" w14:textId="50800EFD" w:rsidR="008C65A1" w:rsidRPr="008C65A1" w:rsidRDefault="008C65A1" w:rsidP="008C65A1">
      <w:pPr>
        <w:pStyle w:val="a7"/>
        <w:numPr>
          <w:ilvl w:val="0"/>
          <w:numId w:val="13"/>
        </w:numPr>
        <w:ind w:firstLineChars="0"/>
        <w:rPr>
          <w:b/>
          <w:bCs/>
          <w:szCs w:val="21"/>
        </w:rPr>
      </w:pPr>
      <w:r w:rsidRPr="008C65A1">
        <w:rPr>
          <w:b/>
          <w:bCs/>
          <w:szCs w:val="21"/>
        </w:rPr>
        <w:t></w:t>
      </w:r>
      <w:r w:rsidRPr="008C65A1">
        <w:rPr>
          <w:rFonts w:hint="eastAsia"/>
          <w:b/>
          <w:bCs/>
          <w:szCs w:val="21"/>
        </w:rPr>
        <w:t>通过路由器设置动态</w:t>
      </w:r>
      <w:r w:rsidRPr="008C65A1">
        <w:rPr>
          <w:b/>
          <w:bCs/>
          <w:szCs w:val="21"/>
        </w:rPr>
        <w:t>NAT</w:t>
      </w:r>
      <w:r w:rsidRPr="008C65A1">
        <w:rPr>
          <w:rFonts w:hint="eastAsia"/>
          <w:b/>
          <w:bCs/>
          <w:szCs w:val="21"/>
        </w:rPr>
        <w:t>。</w:t>
      </w:r>
    </w:p>
    <w:p w14:paraId="4885991F" w14:textId="5BCBE18A" w:rsidR="00943F38" w:rsidRPr="008C65A1" w:rsidRDefault="008C65A1" w:rsidP="008C65A1">
      <w:pPr>
        <w:pStyle w:val="a7"/>
        <w:numPr>
          <w:ilvl w:val="0"/>
          <w:numId w:val="13"/>
        </w:numPr>
        <w:ind w:firstLineChars="0"/>
        <w:rPr>
          <w:b/>
          <w:bCs/>
          <w:szCs w:val="21"/>
        </w:rPr>
      </w:pPr>
      <w:r w:rsidRPr="008C65A1">
        <w:rPr>
          <w:b/>
          <w:bCs/>
          <w:szCs w:val="21"/>
        </w:rPr>
        <w:t></w:t>
      </w:r>
      <w:r w:rsidRPr="008C65A1">
        <w:rPr>
          <w:rFonts w:hint="eastAsia"/>
          <w:b/>
          <w:bCs/>
          <w:szCs w:val="21"/>
        </w:rPr>
        <w:t>测试地址转换情况。</w:t>
      </w:r>
    </w:p>
    <w:p w14:paraId="48501CDE" w14:textId="58780F76" w:rsidR="00943F38" w:rsidRDefault="00943F38" w:rsidP="00943F38">
      <w:pPr>
        <w:pStyle w:val="2"/>
      </w:pPr>
      <w:r>
        <w:rPr>
          <w:rFonts w:hint="eastAsia"/>
        </w:rPr>
        <w:t>（三）</w:t>
      </w:r>
      <w:r w:rsidR="001B0D8F">
        <w:rPr>
          <w:rFonts w:hint="eastAsia"/>
        </w:rPr>
        <w:t>技术</w:t>
      </w:r>
      <w:r>
        <w:rPr>
          <w:rFonts w:hint="eastAsia"/>
        </w:rPr>
        <w:t>原理</w:t>
      </w:r>
    </w:p>
    <w:p w14:paraId="2D14753E" w14:textId="77777777" w:rsidR="001B0D8F" w:rsidRDefault="001B0D8F" w:rsidP="001B0D8F">
      <w:pPr>
        <w:ind w:firstLine="420"/>
        <w:rPr>
          <w:szCs w:val="21"/>
        </w:rPr>
      </w:pP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（网络地址转换）是指将网络地址从一个地址空间转换为另外一个地址空间的行为。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将网络划分为内部网络（</w:t>
      </w:r>
      <w:r>
        <w:rPr>
          <w:rFonts w:hint="eastAsia"/>
          <w:szCs w:val="21"/>
        </w:rPr>
        <w:t>inside</w:t>
      </w:r>
      <w:r>
        <w:rPr>
          <w:rFonts w:hint="eastAsia"/>
          <w:szCs w:val="21"/>
        </w:rPr>
        <w:t>）和外部网络</w:t>
      </w:r>
      <w:r>
        <w:rPr>
          <w:rFonts w:hint="eastAsia"/>
          <w:szCs w:val="21"/>
        </w:rPr>
        <w:t>(outside)</w:t>
      </w:r>
      <w:r>
        <w:rPr>
          <w:rFonts w:hint="eastAsia"/>
          <w:szCs w:val="21"/>
        </w:rPr>
        <w:t>两部分。局域网主机利用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访问网络时，是将局域网内部地址转换为了全局地址后转发数据包的。</w:t>
      </w:r>
    </w:p>
    <w:p w14:paraId="05B814EB" w14:textId="160A5D7B" w:rsidR="001B0D8F" w:rsidRDefault="001B0D8F" w:rsidP="006D68E3">
      <w:pPr>
        <w:ind w:firstLine="420"/>
        <w:rPr>
          <w:szCs w:val="21"/>
        </w:rPr>
      </w:pP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分为两种类型：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（网络地址转换）和</w:t>
      </w:r>
      <w:r>
        <w:rPr>
          <w:rFonts w:hint="eastAsia"/>
          <w:szCs w:val="21"/>
        </w:rPr>
        <w:t>NAPT</w:t>
      </w:r>
      <w:r>
        <w:rPr>
          <w:rFonts w:hint="eastAsia"/>
          <w:szCs w:val="21"/>
        </w:rPr>
        <w:t>（网络地址端口转换）。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是实现转换后一个本地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地址对应一个全局地址。</w:t>
      </w:r>
      <w:r>
        <w:rPr>
          <w:rFonts w:hint="eastAsia"/>
          <w:szCs w:val="21"/>
        </w:rPr>
        <w:t>NAPT</w:t>
      </w:r>
      <w:r>
        <w:rPr>
          <w:rFonts w:hint="eastAsia"/>
          <w:szCs w:val="21"/>
        </w:rPr>
        <w:t>是实现转换后多个本地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地址对应一个全局地址。</w:t>
      </w:r>
    </w:p>
    <w:p w14:paraId="02072FFA" w14:textId="77777777" w:rsidR="001B0D8F" w:rsidRDefault="001B0D8F" w:rsidP="006D68E3">
      <w:pPr>
        <w:pStyle w:val="2"/>
      </w:pPr>
      <w:r>
        <w:rPr>
          <w:rFonts w:hint="eastAsia"/>
        </w:rPr>
        <w:t>1、静态NAT转换</w:t>
      </w:r>
    </w:p>
    <w:p w14:paraId="68C82A90" w14:textId="77777777" w:rsidR="001B0D8F" w:rsidRDefault="001B0D8F" w:rsidP="006D68E3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实验环境</w:t>
      </w:r>
      <w:r>
        <w:rPr>
          <w:rFonts w:hint="eastAsia"/>
        </w:rPr>
        <w:t>1</w:t>
      </w:r>
      <w:r>
        <w:rPr>
          <w:rFonts w:ascii="宋体" w:hAnsi="宋体" w:hint="eastAsia"/>
        </w:rPr>
        <w:t xml:space="preserve">】 </w:t>
      </w:r>
    </w:p>
    <w:p w14:paraId="6215BE9D" w14:textId="77777777" w:rsidR="001B0D8F" w:rsidRPr="008461B2" w:rsidRDefault="001B0D8F" w:rsidP="008461B2">
      <w:pPr>
        <w:pStyle w:val="a7"/>
        <w:numPr>
          <w:ilvl w:val="0"/>
          <w:numId w:val="14"/>
        </w:numPr>
        <w:tabs>
          <w:tab w:val="left" w:pos="1440"/>
        </w:tabs>
        <w:ind w:firstLineChars="0"/>
        <w:rPr>
          <w:szCs w:val="21"/>
        </w:rPr>
      </w:pPr>
      <w:r w:rsidRPr="008461B2">
        <w:rPr>
          <w:rFonts w:ascii="宋体" w:hAnsi="宋体" w:hint="eastAsia"/>
          <w:b/>
          <w:bCs/>
          <w:szCs w:val="21"/>
        </w:rPr>
        <w:t>实验设备</w:t>
      </w:r>
      <w:r w:rsidRPr="008461B2">
        <w:rPr>
          <w:rFonts w:ascii="宋体" w:hAnsi="宋体" w:hint="eastAsia"/>
          <w:bCs/>
          <w:szCs w:val="21"/>
        </w:rPr>
        <w:t>：二台路由器(R2632)，一台PC机，</w:t>
      </w:r>
      <w:r w:rsidRPr="008461B2">
        <w:rPr>
          <w:rFonts w:hint="eastAsia"/>
          <w:szCs w:val="21"/>
        </w:rPr>
        <w:t>1</w:t>
      </w:r>
      <w:r w:rsidRPr="008461B2">
        <w:rPr>
          <w:rFonts w:hint="eastAsia"/>
          <w:szCs w:val="21"/>
        </w:rPr>
        <w:t>根</w:t>
      </w:r>
      <w:r w:rsidRPr="008461B2">
        <w:rPr>
          <w:rFonts w:hint="eastAsia"/>
          <w:szCs w:val="21"/>
        </w:rPr>
        <w:t>V35DCE</w:t>
      </w:r>
      <w:r w:rsidRPr="008461B2">
        <w:rPr>
          <w:rFonts w:hint="eastAsia"/>
          <w:szCs w:val="21"/>
        </w:rPr>
        <w:t>、</w:t>
      </w:r>
      <w:r w:rsidRPr="008461B2">
        <w:rPr>
          <w:rFonts w:hint="eastAsia"/>
          <w:szCs w:val="21"/>
        </w:rPr>
        <w:t>1</w:t>
      </w:r>
      <w:r w:rsidRPr="008461B2">
        <w:rPr>
          <w:rFonts w:hint="eastAsia"/>
          <w:szCs w:val="21"/>
        </w:rPr>
        <w:t>根</w:t>
      </w:r>
      <w:r w:rsidRPr="008461B2">
        <w:rPr>
          <w:rFonts w:hint="eastAsia"/>
          <w:szCs w:val="21"/>
        </w:rPr>
        <w:t>V35DTE</w:t>
      </w:r>
      <w:r w:rsidRPr="008461B2">
        <w:rPr>
          <w:rFonts w:ascii="宋体" w:hAnsi="宋体" w:hint="eastAsia"/>
          <w:bCs/>
          <w:szCs w:val="21"/>
        </w:rPr>
        <w:t>。</w:t>
      </w:r>
    </w:p>
    <w:p w14:paraId="400DDEF5" w14:textId="77777777" w:rsidR="008461B2" w:rsidRDefault="001B0D8F" w:rsidP="001B0D8F">
      <w:pPr>
        <w:pStyle w:val="a7"/>
        <w:numPr>
          <w:ilvl w:val="0"/>
          <w:numId w:val="14"/>
        </w:numPr>
        <w:tabs>
          <w:tab w:val="left" w:pos="1440"/>
        </w:tabs>
        <w:ind w:firstLineChars="0"/>
        <w:rPr>
          <w:rFonts w:ascii="宋体" w:hAnsi="宋体"/>
          <w:b/>
          <w:bCs/>
          <w:szCs w:val="21"/>
        </w:rPr>
      </w:pPr>
      <w:r w:rsidRPr="008461B2">
        <w:rPr>
          <w:rFonts w:ascii="宋体" w:hAnsi="宋体" w:hint="eastAsia"/>
          <w:b/>
          <w:bCs/>
          <w:szCs w:val="21"/>
        </w:rPr>
        <w:t>拓扑结构：</w:t>
      </w:r>
    </w:p>
    <w:p w14:paraId="22123BE0" w14:textId="7FF9CEB3" w:rsidR="001B0D8F" w:rsidRPr="006F4F3C" w:rsidRDefault="008461B2" w:rsidP="006F4F3C">
      <w:p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FD13587" wp14:editId="29B05470">
            <wp:extent cx="5278755" cy="193460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86"/>
                    <a:stretch/>
                  </pic:blipFill>
                  <pic:spPr bwMode="auto">
                    <a:xfrm>
                      <a:off x="0" y="0"/>
                      <a:ext cx="5278755" cy="193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FCE3A" w14:textId="77777777" w:rsidR="001B0D8F" w:rsidRPr="005B4508" w:rsidRDefault="001B0D8F" w:rsidP="005B4508">
      <w:pPr>
        <w:pStyle w:val="a7"/>
        <w:numPr>
          <w:ilvl w:val="0"/>
          <w:numId w:val="15"/>
        </w:numPr>
        <w:tabs>
          <w:tab w:val="left" w:pos="1440"/>
        </w:tabs>
        <w:ind w:firstLineChars="0"/>
        <w:rPr>
          <w:rFonts w:ascii="宋体" w:hAnsi="宋体"/>
          <w:b/>
          <w:bCs/>
          <w:szCs w:val="21"/>
        </w:rPr>
      </w:pPr>
      <w:r w:rsidRPr="005B4508">
        <w:rPr>
          <w:rFonts w:ascii="宋体" w:hAnsi="宋体" w:hint="eastAsia"/>
          <w:b/>
          <w:bCs/>
          <w:szCs w:val="21"/>
        </w:rPr>
        <w:t>实验说明：</w:t>
      </w:r>
    </w:p>
    <w:p w14:paraId="17E75659" w14:textId="77777777" w:rsidR="001B0D8F" w:rsidRDefault="001B0D8F" w:rsidP="005B4508">
      <w:pPr>
        <w:ind w:firstLine="420"/>
        <w:rPr>
          <w:szCs w:val="21"/>
        </w:rPr>
      </w:pPr>
      <w:r>
        <w:rPr>
          <w:rFonts w:hint="eastAsia"/>
          <w:szCs w:val="21"/>
        </w:rPr>
        <w:t>说明：</w:t>
      </w:r>
    </w:p>
    <w:p w14:paraId="20E84E8E" w14:textId="77777777" w:rsidR="001B0D8F" w:rsidRPr="005B4508" w:rsidRDefault="001B0D8F" w:rsidP="005B4508">
      <w:pPr>
        <w:pStyle w:val="a7"/>
        <w:numPr>
          <w:ilvl w:val="1"/>
          <w:numId w:val="15"/>
        </w:numPr>
        <w:tabs>
          <w:tab w:val="left" w:pos="2160"/>
        </w:tabs>
        <w:ind w:firstLineChars="0"/>
        <w:rPr>
          <w:szCs w:val="21"/>
        </w:rPr>
      </w:pPr>
      <w:r w:rsidRPr="005B4508">
        <w:rPr>
          <w:rFonts w:hint="eastAsia"/>
          <w:szCs w:val="21"/>
        </w:rPr>
        <w:t>每个实验平台分为</w:t>
      </w:r>
      <w:r w:rsidRPr="005B4508">
        <w:rPr>
          <w:rFonts w:hint="eastAsia"/>
          <w:szCs w:val="21"/>
        </w:rPr>
        <w:t>2</w:t>
      </w:r>
      <w:r w:rsidRPr="005B4508">
        <w:rPr>
          <w:rFonts w:hint="eastAsia"/>
          <w:szCs w:val="21"/>
        </w:rPr>
        <w:t>个小组，每组一实验拓扑与所需设备如上图所示。</w:t>
      </w:r>
    </w:p>
    <w:p w14:paraId="7F418CE3" w14:textId="5E0A1DDA" w:rsidR="001B0D8F" w:rsidRPr="00C9501A" w:rsidRDefault="001B0D8F" w:rsidP="001B0D8F">
      <w:pPr>
        <w:pStyle w:val="a7"/>
        <w:numPr>
          <w:ilvl w:val="1"/>
          <w:numId w:val="15"/>
        </w:numPr>
        <w:tabs>
          <w:tab w:val="left" w:pos="2160"/>
        </w:tabs>
        <w:ind w:firstLineChars="0"/>
        <w:rPr>
          <w:szCs w:val="21"/>
        </w:rPr>
      </w:pPr>
      <w:r w:rsidRPr="00C9501A">
        <w:rPr>
          <w:rFonts w:hint="eastAsia"/>
          <w:szCs w:val="21"/>
        </w:rPr>
        <w:t>每个小组</w:t>
      </w:r>
      <w:r w:rsidRPr="00C9501A">
        <w:rPr>
          <w:rFonts w:hint="eastAsia"/>
          <w:szCs w:val="21"/>
        </w:rPr>
        <w:t>4</w:t>
      </w:r>
      <w:r w:rsidRPr="00C9501A">
        <w:rPr>
          <w:rFonts w:hint="eastAsia"/>
          <w:szCs w:val="21"/>
        </w:rPr>
        <w:t>个人，每两人共同完成一台路由器的配置，最后</w:t>
      </w:r>
      <w:r w:rsidRPr="00C9501A">
        <w:rPr>
          <w:rFonts w:hint="eastAsia"/>
          <w:szCs w:val="21"/>
        </w:rPr>
        <w:t>4</w:t>
      </w:r>
      <w:r w:rsidRPr="00C9501A">
        <w:rPr>
          <w:rFonts w:hint="eastAsia"/>
          <w:szCs w:val="21"/>
        </w:rPr>
        <w:t>个同学协同完成上述实验内容</w:t>
      </w:r>
      <w:r w:rsidR="00C9501A" w:rsidRPr="00C9501A">
        <w:rPr>
          <w:rFonts w:hint="eastAsia"/>
          <w:szCs w:val="21"/>
        </w:rPr>
        <w:t>。</w:t>
      </w:r>
    </w:p>
    <w:p w14:paraId="10C6EEE8" w14:textId="74C88530" w:rsidR="001B0D8F" w:rsidRDefault="001B0D8F" w:rsidP="001B0D8F">
      <w:pPr>
        <w:rPr>
          <w:b/>
          <w:szCs w:val="21"/>
        </w:rPr>
      </w:pPr>
      <w:r>
        <w:rPr>
          <w:rFonts w:hint="eastAsia"/>
          <w:b/>
          <w:szCs w:val="21"/>
        </w:rPr>
        <w:t>（提示：以下各步中涉及到的</w:t>
      </w:r>
      <w:r>
        <w:rPr>
          <w:rFonts w:hint="eastAsia"/>
          <w:b/>
          <w:szCs w:val="21"/>
        </w:rPr>
        <w:t>Serial</w:t>
      </w:r>
      <w:r>
        <w:rPr>
          <w:rFonts w:hint="eastAsia"/>
          <w:b/>
          <w:szCs w:val="21"/>
        </w:rPr>
        <w:t>口是以路由器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r2</w:t>
      </w:r>
      <w:r>
        <w:rPr>
          <w:rFonts w:hint="eastAsia"/>
          <w:b/>
          <w:szCs w:val="21"/>
        </w:rPr>
        <w:t>的连接为例，因不同小组有所不同，如果是路由器</w:t>
      </w:r>
      <w:r>
        <w:rPr>
          <w:rFonts w:hint="eastAsia"/>
          <w:b/>
          <w:szCs w:val="21"/>
        </w:rPr>
        <w:t>r3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r4</w:t>
      </w:r>
      <w:r>
        <w:rPr>
          <w:rFonts w:hint="eastAsia"/>
          <w:b/>
          <w:szCs w:val="21"/>
        </w:rPr>
        <w:t>的连接，请仔细参考路由器的连接图，并对实验步骤中的相关接口进行修改。）</w:t>
      </w:r>
    </w:p>
    <w:p w14:paraId="25EC8BF2" w14:textId="1322ACF0" w:rsidR="00943F38" w:rsidRPr="005B4508" w:rsidRDefault="005B4508" w:rsidP="005B450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B19B319" wp14:editId="578E8F77">
            <wp:extent cx="5278755" cy="3676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DA79" w14:textId="475B3425" w:rsidR="005B4508" w:rsidRPr="003D2269" w:rsidRDefault="005B4508" w:rsidP="003D2269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（四）实验步骤</w:t>
      </w:r>
    </w:p>
    <w:p w14:paraId="6CEB11C5" w14:textId="77777777" w:rsidR="005B4508" w:rsidRDefault="005B4508" w:rsidP="005B4508">
      <w:pPr>
        <w:ind w:left="3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第一步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登录到路由器</w:t>
      </w:r>
    </w:p>
    <w:p w14:paraId="1115AD27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、通过浏览器登录到</w:t>
      </w:r>
      <w:r>
        <w:rPr>
          <w:rFonts w:hint="eastAsia"/>
          <w:bCs/>
          <w:szCs w:val="21"/>
        </w:rPr>
        <w:t>RCMS</w:t>
      </w:r>
      <w:r>
        <w:rPr>
          <w:rFonts w:hint="eastAsia"/>
          <w:bCs/>
          <w:szCs w:val="21"/>
        </w:rPr>
        <w:t>（远程控制服务管理）：</w:t>
      </w:r>
    </w:p>
    <w:p w14:paraId="07A0767B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http://10.1.1.1:8080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8"/>
          <w:rFonts w:hint="eastAsia"/>
          <w:bCs/>
          <w:szCs w:val="21"/>
        </w:rPr>
        <w:t>http://10.1.1.1:8080</w:t>
      </w:r>
      <w:r>
        <w:rPr>
          <w:bCs/>
          <w:szCs w:val="21"/>
        </w:rPr>
        <w:fldChar w:fldCharType="end"/>
      </w:r>
    </w:p>
    <w:p w14:paraId="31EE00D6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http://10.1.2.1:8080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8"/>
          <w:rFonts w:hint="eastAsia"/>
          <w:bCs/>
          <w:szCs w:val="21"/>
        </w:rPr>
        <w:t>http://10.1.2.1:8080</w:t>
      </w:r>
      <w:r>
        <w:rPr>
          <w:bCs/>
          <w:szCs w:val="21"/>
        </w:rPr>
        <w:fldChar w:fldCharType="end"/>
      </w:r>
    </w:p>
    <w:p w14:paraId="12A2D568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C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http://10.1.3.1:8080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8"/>
          <w:rFonts w:hint="eastAsia"/>
          <w:bCs/>
          <w:szCs w:val="21"/>
        </w:rPr>
        <w:t>http://10.1.3.1:8080</w:t>
      </w:r>
      <w:r>
        <w:rPr>
          <w:bCs/>
          <w:szCs w:val="21"/>
        </w:rPr>
        <w:fldChar w:fldCharType="end"/>
      </w:r>
    </w:p>
    <w:p w14:paraId="0BE1AB16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组用户：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HYPERLINK "</w:instrText>
      </w:r>
      <w:r>
        <w:rPr>
          <w:rFonts w:hint="eastAsia"/>
          <w:bCs/>
          <w:szCs w:val="21"/>
        </w:rPr>
        <w:instrText>http://10.1.4.1:8080</w:instrText>
      </w:r>
      <w:r>
        <w:rPr>
          <w:bCs/>
          <w:szCs w:val="21"/>
        </w:rPr>
        <w:instrText xml:space="preserve">" </w:instrText>
      </w:r>
      <w:r>
        <w:rPr>
          <w:bCs/>
          <w:szCs w:val="21"/>
        </w:rPr>
        <w:fldChar w:fldCharType="separate"/>
      </w:r>
      <w:r>
        <w:rPr>
          <w:rStyle w:val="a8"/>
          <w:rFonts w:hint="eastAsia"/>
          <w:bCs/>
          <w:szCs w:val="21"/>
        </w:rPr>
        <w:t>http://10.1.4.1:8080</w:t>
      </w:r>
      <w:r>
        <w:rPr>
          <w:bCs/>
          <w:szCs w:val="21"/>
        </w:rPr>
        <w:fldChar w:fldCharType="end"/>
      </w:r>
    </w:p>
    <w:p w14:paraId="6B6D1639" w14:textId="77777777" w:rsidR="005B4508" w:rsidRDefault="005B4508" w:rsidP="005B4508">
      <w:pPr>
        <w:ind w:left="360"/>
        <w:rPr>
          <w:bCs/>
          <w:szCs w:val="21"/>
        </w:rPr>
      </w:pPr>
    </w:p>
    <w:p w14:paraId="52FA817E" w14:textId="77777777" w:rsidR="005B4508" w:rsidRDefault="005B4508" w:rsidP="005B4508">
      <w:pPr>
        <w:ind w:left="360"/>
        <w:rPr>
          <w:b/>
          <w:bCs/>
          <w:szCs w:val="21"/>
        </w:rPr>
      </w:pPr>
      <w:r>
        <w:rPr>
          <w:rFonts w:hint="eastAsia"/>
          <w:bCs/>
          <w:szCs w:val="21"/>
        </w:rPr>
        <w:t>选择一台路由器，如</w:t>
      </w:r>
      <w:r>
        <w:rPr>
          <w:rFonts w:hint="eastAsia"/>
          <w:bCs/>
          <w:szCs w:val="21"/>
        </w:rPr>
        <w:t>r1</w:t>
      </w:r>
      <w:r>
        <w:rPr>
          <w:rFonts w:hint="eastAsia"/>
          <w:bCs/>
          <w:szCs w:val="21"/>
        </w:rPr>
        <w:t>。进入用户模式。提示符为</w:t>
      </w:r>
      <w:r>
        <w:rPr>
          <w:rFonts w:hint="eastAsia"/>
          <w:b/>
          <w:bCs/>
          <w:szCs w:val="21"/>
        </w:rPr>
        <w:t>r1&gt;</w:t>
      </w:r>
    </w:p>
    <w:p w14:paraId="6F46911E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、进入特权模式</w:t>
      </w:r>
    </w:p>
    <w:p w14:paraId="013A1DA5" w14:textId="77777777" w:rsidR="005B4508" w:rsidRDefault="005B4508" w:rsidP="005B4508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r1&gt;</w:t>
      </w:r>
      <w:r>
        <w:rPr>
          <w:rFonts w:hint="eastAsia"/>
          <w:bCs/>
          <w:szCs w:val="21"/>
          <w:u w:val="single"/>
        </w:rPr>
        <w:t>enable 14</w:t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！下划线上内容需要输入。</w:t>
      </w:r>
    </w:p>
    <w:p w14:paraId="2D8FEC3A" w14:textId="77777777" w:rsidR="005B4508" w:rsidRDefault="005B4508" w:rsidP="005B4508">
      <w:pPr>
        <w:ind w:left="360"/>
        <w:rPr>
          <w:bCs/>
          <w:szCs w:val="21"/>
        </w:rPr>
      </w:pPr>
      <w:proofErr w:type="spellStart"/>
      <w:r>
        <w:rPr>
          <w:bCs/>
          <w:szCs w:val="21"/>
        </w:rPr>
        <w:t>P</w:t>
      </w:r>
      <w:r>
        <w:rPr>
          <w:rFonts w:hint="eastAsia"/>
          <w:bCs/>
          <w:szCs w:val="21"/>
        </w:rPr>
        <w:t>assword:star</w:t>
      </w:r>
      <w:proofErr w:type="spellEnd"/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！</w:t>
      </w:r>
      <w:r>
        <w:rPr>
          <w:rFonts w:hint="eastAsia"/>
          <w:bCs/>
          <w:szCs w:val="21"/>
        </w:rPr>
        <w:t>star</w:t>
      </w:r>
      <w:r>
        <w:rPr>
          <w:rFonts w:hint="eastAsia"/>
          <w:bCs/>
          <w:szCs w:val="21"/>
        </w:rPr>
        <w:t>是需要输入的密码。</w:t>
      </w:r>
    </w:p>
    <w:p w14:paraId="05664A23" w14:textId="77777777" w:rsidR="005B4508" w:rsidRDefault="005B4508" w:rsidP="005B4508">
      <w:pPr>
        <w:ind w:firstLineChars="198" w:firstLine="416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、进入全局模式</w:t>
      </w:r>
    </w:p>
    <w:p w14:paraId="4036D042" w14:textId="77777777" w:rsidR="005B4508" w:rsidRDefault="005B4508" w:rsidP="005B450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r1#configure terminal</w:t>
      </w:r>
    </w:p>
    <w:p w14:paraId="11E04444" w14:textId="77777777" w:rsidR="005B4508" w:rsidRDefault="005B4508" w:rsidP="005B450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4、交换机改名【选】</w:t>
      </w:r>
    </w:p>
    <w:p w14:paraId="63A79D0C" w14:textId="77777777" w:rsidR="005B4508" w:rsidRDefault="005B4508" w:rsidP="005B450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r1(config)#hostname </w:t>
      </w:r>
      <w:proofErr w:type="spellStart"/>
      <w:r>
        <w:rPr>
          <w:rFonts w:ascii="宋体" w:hAnsi="宋体" w:hint="eastAsia"/>
          <w:szCs w:val="21"/>
        </w:rPr>
        <w:t>RouterA</w:t>
      </w:r>
      <w:proofErr w:type="spellEnd"/>
    </w:p>
    <w:p w14:paraId="3040C5FA" w14:textId="77777777" w:rsidR="005B4508" w:rsidRDefault="005B4508" w:rsidP="005B4508">
      <w:pPr>
        <w:rPr>
          <w:szCs w:val="21"/>
        </w:rPr>
      </w:pPr>
    </w:p>
    <w:p w14:paraId="3FF7E1E2" w14:textId="77777777" w:rsidR="005B4508" w:rsidRDefault="005B4508" w:rsidP="005B4508">
      <w:pPr>
        <w:rPr>
          <w:b/>
          <w:szCs w:val="21"/>
        </w:rPr>
      </w:pPr>
    </w:p>
    <w:p w14:paraId="23A181AE" w14:textId="77777777" w:rsidR="005B4508" w:rsidRDefault="005B4508" w:rsidP="005B4508">
      <w:pPr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hint="eastAsia"/>
          <w:b/>
          <w:szCs w:val="21"/>
        </w:rPr>
        <w:t>第二步：在路由器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上配置路由器接口的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</w:t>
      </w:r>
    </w:p>
    <w:p w14:paraId="05F8BD3E" w14:textId="77777777" w:rsidR="005B4508" w:rsidRDefault="005B4508" w:rsidP="005B4508">
      <w:pPr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0/1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！进入接口</w:t>
      </w:r>
      <w:r>
        <w:rPr>
          <w:rFonts w:hint="eastAsia"/>
          <w:szCs w:val="21"/>
        </w:rPr>
        <w:t>GF 0/1</w:t>
      </w:r>
      <w:r>
        <w:rPr>
          <w:rFonts w:hint="eastAsia"/>
          <w:szCs w:val="21"/>
        </w:rPr>
        <w:t>的配置模式</w:t>
      </w:r>
    </w:p>
    <w:p w14:paraId="32809C83" w14:textId="77777777" w:rsidR="005B4508" w:rsidRDefault="005B4508" w:rsidP="005B4508">
      <w:pPr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(config-if)#</w:t>
      </w:r>
      <w:r>
        <w:rPr>
          <w:szCs w:val="21"/>
        </w:rPr>
        <w:t>ip address 192.168.1.1 255.255.255.0</w:t>
      </w:r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0B010EC8" w14:textId="77777777" w:rsidR="005B4508" w:rsidRDefault="005B4508" w:rsidP="005B4508">
      <w:pPr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(config-if)# no shutdown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！开启路由器的接口</w:t>
      </w:r>
      <w:r>
        <w:rPr>
          <w:rFonts w:hint="eastAsia"/>
          <w:szCs w:val="21"/>
        </w:rPr>
        <w:t>f1/0</w:t>
      </w:r>
    </w:p>
    <w:p w14:paraId="42A0C32E" w14:textId="49C14BB0" w:rsidR="005B4508" w:rsidRDefault="002C0A88" w:rsidP="005B4508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9636424" wp14:editId="6F021889">
            <wp:extent cx="5271770" cy="32143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33EE" w14:textId="77777777" w:rsidR="0010683E" w:rsidRDefault="0010683E" w:rsidP="005B4508">
      <w:pPr>
        <w:rPr>
          <w:rFonts w:hint="eastAsia"/>
          <w:szCs w:val="21"/>
        </w:rPr>
      </w:pPr>
    </w:p>
    <w:p w14:paraId="2C6CA237" w14:textId="77777777" w:rsidR="005B4508" w:rsidRDefault="005B4508" w:rsidP="005B4508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第三步：在路由器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上配置路由器串行口的时钟频率。</w:t>
      </w:r>
    </w:p>
    <w:p w14:paraId="5E97DE09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(config)#interface serial 2/0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032DF91B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(config-if)#</w:t>
      </w:r>
      <w:r>
        <w:rPr>
          <w:szCs w:val="21"/>
        </w:rPr>
        <w:t>ip address 1</w:t>
      </w:r>
      <w:r>
        <w:rPr>
          <w:rFonts w:hint="eastAsia"/>
          <w:szCs w:val="21"/>
        </w:rPr>
        <w:t>7</w:t>
      </w:r>
      <w:r>
        <w:rPr>
          <w:szCs w:val="21"/>
        </w:rPr>
        <w:t>2.16.1.1 255.255.255.0</w:t>
      </w:r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15BA41A0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(config-if)#clock rate 64000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！配置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的时钟频率</w:t>
      </w:r>
      <w:r>
        <w:rPr>
          <w:rFonts w:hint="eastAsia"/>
          <w:szCs w:val="21"/>
        </w:rPr>
        <w:t>(DCE)</w:t>
      </w:r>
    </w:p>
    <w:p w14:paraId="25744F2D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(config-if)#no shutdown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!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端口</w:t>
      </w:r>
    </w:p>
    <w:p w14:paraId="7A0E36BA" w14:textId="77777777" w:rsidR="005B4508" w:rsidRDefault="005B4508" w:rsidP="00EC7817">
      <w:pPr>
        <w:rPr>
          <w:rFonts w:hint="eastAsia"/>
          <w:szCs w:val="21"/>
        </w:rPr>
      </w:pPr>
    </w:p>
    <w:p w14:paraId="0E56856B" w14:textId="77777777" w:rsidR="005B4508" w:rsidRDefault="005B4508" w:rsidP="00EC7817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显示路由器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的接口配置信息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推荐</w:t>
      </w:r>
      <w:r>
        <w:rPr>
          <w:rFonts w:hint="eastAsia"/>
          <w:b/>
          <w:szCs w:val="21"/>
        </w:rPr>
        <w:t>)</w:t>
      </w:r>
    </w:p>
    <w:p w14:paraId="2849197D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RouterA#show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interface </w:t>
      </w:r>
      <w:r>
        <w:rPr>
          <w:szCs w:val="21"/>
        </w:rPr>
        <w:t>brief</w:t>
      </w:r>
    </w:p>
    <w:p w14:paraId="17638C0E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RouterA#show</w:t>
      </w:r>
      <w:proofErr w:type="spellEnd"/>
      <w:r>
        <w:rPr>
          <w:rFonts w:hint="eastAsia"/>
          <w:szCs w:val="21"/>
        </w:rPr>
        <w:t xml:space="preserve"> interface serial  2/0</w:t>
      </w:r>
    </w:p>
    <w:p w14:paraId="6100BF0A" w14:textId="77777777" w:rsidR="005B4508" w:rsidRDefault="005B4508" w:rsidP="005B4508">
      <w:pPr>
        <w:ind w:firstLineChars="200" w:firstLine="420"/>
        <w:rPr>
          <w:szCs w:val="21"/>
        </w:rPr>
      </w:pPr>
    </w:p>
    <w:p w14:paraId="74ADC72F" w14:textId="77777777" w:rsidR="005B4508" w:rsidRDefault="005B4508" w:rsidP="005B4508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第四步：在路由器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上配置静态</w:t>
      </w:r>
      <w:r>
        <w:rPr>
          <w:rFonts w:hint="eastAsia"/>
          <w:b/>
          <w:szCs w:val="21"/>
        </w:rPr>
        <w:t>NAT</w:t>
      </w:r>
      <w:r>
        <w:rPr>
          <w:rFonts w:hint="eastAsia"/>
          <w:b/>
          <w:szCs w:val="21"/>
        </w:rPr>
        <w:t>映射。</w:t>
      </w:r>
    </w:p>
    <w:p w14:paraId="49BF4D23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 xml:space="preserve">(config)#ip </w:t>
      </w:r>
      <w:proofErr w:type="spellStart"/>
      <w:r>
        <w:rPr>
          <w:rFonts w:hint="eastAsia"/>
          <w:b/>
          <w:szCs w:val="21"/>
        </w:rPr>
        <w:t>nat</w:t>
      </w:r>
      <w:proofErr w:type="spellEnd"/>
      <w:r>
        <w:rPr>
          <w:rFonts w:hint="eastAsia"/>
          <w:b/>
          <w:szCs w:val="21"/>
        </w:rPr>
        <w:t xml:space="preserve"> inside source static 192.168.1.2  200.100.10.1  </w:t>
      </w:r>
      <w:r>
        <w:rPr>
          <w:rFonts w:hint="eastAsia"/>
          <w:b/>
          <w:szCs w:val="21"/>
        </w:rPr>
        <w:t>！定义静态映射一一匹配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将内网</w:t>
      </w:r>
      <w:r>
        <w:rPr>
          <w:rFonts w:hint="eastAsia"/>
          <w:b/>
          <w:szCs w:val="21"/>
        </w:rPr>
        <w:t xml:space="preserve">IP 192.168.1.2 </w:t>
      </w:r>
      <w:r>
        <w:rPr>
          <w:rFonts w:hint="eastAsia"/>
          <w:b/>
          <w:szCs w:val="21"/>
        </w:rPr>
        <w:t>映射到</w:t>
      </w:r>
      <w:r>
        <w:rPr>
          <w:rFonts w:hint="eastAsia"/>
          <w:b/>
          <w:szCs w:val="21"/>
        </w:rPr>
        <w:t xml:space="preserve">IP 200.100.10.1 </w:t>
      </w:r>
      <w:r>
        <w:rPr>
          <w:rFonts w:hint="eastAsia"/>
          <w:b/>
          <w:szCs w:val="21"/>
        </w:rPr>
        <w:t>。一对一转换。</w:t>
      </w:r>
    </w:p>
    <w:p w14:paraId="4AFF0351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0/1</w:t>
      </w:r>
    </w:p>
    <w:p w14:paraId="342F1ED5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 xml:space="preserve">(config-if)#ip </w:t>
      </w:r>
      <w:proofErr w:type="spellStart"/>
      <w:r>
        <w:rPr>
          <w:rFonts w:hint="eastAsia"/>
          <w:b/>
          <w:szCs w:val="21"/>
        </w:rPr>
        <w:t>nat</w:t>
      </w:r>
      <w:proofErr w:type="spellEnd"/>
      <w:r>
        <w:rPr>
          <w:rFonts w:hint="eastAsia"/>
          <w:b/>
          <w:szCs w:val="21"/>
        </w:rPr>
        <w:t xml:space="preserve"> inside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！定义内部接口</w:t>
      </w:r>
    </w:p>
    <w:p w14:paraId="0EBE9425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(config-if)#exit</w:t>
      </w:r>
    </w:p>
    <w:p w14:paraId="4045FCD9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 xml:space="preserve">(config)#interface serial 2/0  </w:t>
      </w:r>
    </w:p>
    <w:p w14:paraId="5801ED84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 xml:space="preserve">(config-if)#ip </w:t>
      </w:r>
      <w:proofErr w:type="spellStart"/>
      <w:r>
        <w:rPr>
          <w:rFonts w:hint="eastAsia"/>
          <w:b/>
          <w:szCs w:val="21"/>
        </w:rPr>
        <w:t>nat</w:t>
      </w:r>
      <w:proofErr w:type="spellEnd"/>
      <w:r>
        <w:rPr>
          <w:rFonts w:hint="eastAsia"/>
          <w:b/>
          <w:szCs w:val="21"/>
        </w:rPr>
        <w:t xml:space="preserve"> outside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！定义外部接口</w:t>
      </w:r>
    </w:p>
    <w:p w14:paraId="5D01D53E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(config-if)#exit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!</w:t>
      </w:r>
      <w:r>
        <w:rPr>
          <w:rFonts w:hint="eastAsia"/>
          <w:b/>
          <w:szCs w:val="21"/>
        </w:rPr>
        <w:t>返回到全局模式</w:t>
      </w:r>
    </w:p>
    <w:p w14:paraId="2A5E81C4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(config)#ip route 0.0.0.0  0.0.0.0 ser 2/0   !</w:t>
      </w:r>
      <w:r>
        <w:rPr>
          <w:rFonts w:hint="eastAsia"/>
          <w:b/>
          <w:szCs w:val="21"/>
        </w:rPr>
        <w:t>配置静态路由（默认路由）</w:t>
      </w:r>
    </w:p>
    <w:p w14:paraId="06A518AB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(config)#exit</w:t>
      </w:r>
    </w:p>
    <w:p w14:paraId="06B01125" w14:textId="17816DFD" w:rsidR="005B4508" w:rsidRDefault="002C0A88" w:rsidP="002C0A88">
      <w:pPr>
        <w:rPr>
          <w:rFonts w:hint="eastAsia"/>
          <w:b/>
          <w:szCs w:val="21"/>
        </w:rPr>
      </w:pPr>
      <w:r>
        <w:rPr>
          <w:noProof/>
          <w:szCs w:val="21"/>
        </w:rPr>
        <w:drawing>
          <wp:inline distT="0" distB="0" distL="0" distR="0" wp14:anchorId="5B654E96" wp14:editId="5884BBDD">
            <wp:extent cx="5271770" cy="3159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74AF" w14:textId="77777777" w:rsidR="005B4508" w:rsidRDefault="005B4508" w:rsidP="005B4508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第五步：在路由器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上配置路由器串行口的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131F38EA" w14:textId="77777777" w:rsidR="005B4508" w:rsidRDefault="005B4508" w:rsidP="00EC781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返回到RCMS界面，选择另一个路由器，如r2。操作同第一步,注意交换机改名为</w:t>
      </w:r>
      <w:proofErr w:type="spellStart"/>
      <w:r>
        <w:rPr>
          <w:rFonts w:ascii="宋体" w:hAnsi="宋体" w:hint="eastAsia"/>
          <w:szCs w:val="21"/>
        </w:rPr>
        <w:t>RouterB</w:t>
      </w:r>
      <w:proofErr w:type="spellEnd"/>
      <w:r>
        <w:rPr>
          <w:rFonts w:ascii="宋体" w:hAnsi="宋体" w:hint="eastAsia"/>
          <w:szCs w:val="21"/>
        </w:rPr>
        <w:t>。</w:t>
      </w:r>
    </w:p>
    <w:p w14:paraId="2FD72C98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 xml:space="preserve">(config)#interface serial 2/0  </w:t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6CD696E9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(config-if)#ip address 172.16.1.2 255.255.255.0</w:t>
      </w:r>
    </w:p>
    <w:p w14:paraId="7F6864B9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(config-if)#no shutdown</w:t>
      </w:r>
    </w:p>
    <w:p w14:paraId="62ED059D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(config-if)#end !</w:t>
      </w:r>
      <w:r>
        <w:rPr>
          <w:rFonts w:hint="eastAsia"/>
          <w:szCs w:val="21"/>
        </w:rPr>
        <w:t>返回到特权模式</w:t>
      </w:r>
    </w:p>
    <w:p w14:paraId="39FD5458" w14:textId="78BE51C3" w:rsidR="005B4508" w:rsidRDefault="00FC6585" w:rsidP="00FC6585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282EE96" wp14:editId="0A2641FE">
            <wp:extent cx="5271770" cy="31654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748F" w14:textId="77777777" w:rsidR="005B4508" w:rsidRDefault="005B4508" w:rsidP="005B4508">
      <w:pPr>
        <w:ind w:firstLineChars="200" w:firstLine="422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第六步：在路由器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上配置路由器</w:t>
      </w:r>
      <w:r>
        <w:rPr>
          <w:rFonts w:hint="eastAsia"/>
          <w:b/>
          <w:szCs w:val="21"/>
        </w:rPr>
        <w:t>F1/0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08195B75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0/1</w:t>
      </w:r>
      <w:r>
        <w:rPr>
          <w:rFonts w:hint="eastAsia"/>
          <w:szCs w:val="21"/>
        </w:rPr>
        <w:t xml:space="preserve">  </w:t>
      </w:r>
    </w:p>
    <w:p w14:paraId="4FD6523F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(config-if)#ip address 10.10.10.1 255.255.255.0</w:t>
      </w:r>
    </w:p>
    <w:p w14:paraId="6C1E244F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(config-if)#no shutdown</w:t>
      </w:r>
    </w:p>
    <w:p w14:paraId="5B63DA57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(config-if)#exit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</w:p>
    <w:p w14:paraId="20BC2E53" w14:textId="77777777" w:rsidR="005B4508" w:rsidRDefault="005B4508" w:rsidP="00EC7817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(config)#ip route 0.0.0.0  0.0.0.0 ser 2/0  !</w:t>
      </w:r>
      <w:r>
        <w:rPr>
          <w:rFonts w:hint="eastAsia"/>
          <w:b/>
          <w:szCs w:val="21"/>
        </w:rPr>
        <w:t>配置静态默认路由</w:t>
      </w:r>
    </w:p>
    <w:p w14:paraId="4320AD8A" w14:textId="2FEBA269" w:rsidR="00FC6585" w:rsidRDefault="004654CD" w:rsidP="005B4508">
      <w:pPr>
        <w:rPr>
          <w:b/>
          <w:szCs w:val="21"/>
        </w:rPr>
      </w:pPr>
      <w:r>
        <w:rPr>
          <w:noProof/>
          <w:szCs w:val="21"/>
        </w:rPr>
        <w:drawing>
          <wp:inline distT="0" distB="0" distL="0" distR="0" wp14:anchorId="7DC2675D" wp14:editId="26045718">
            <wp:extent cx="5271770" cy="317246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3053" w14:textId="20B374FA" w:rsidR="004654CD" w:rsidRDefault="004654CD" w:rsidP="005B4508">
      <w:pPr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1F9B574A" wp14:editId="25707BC4">
            <wp:extent cx="5271770" cy="198818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E115" w14:textId="216BE443" w:rsidR="005B4508" w:rsidRDefault="005B4508" w:rsidP="005B4508">
      <w:pPr>
        <w:rPr>
          <w:b/>
          <w:szCs w:val="21"/>
        </w:rPr>
      </w:pPr>
      <w:r>
        <w:rPr>
          <w:rFonts w:hint="eastAsia"/>
          <w:b/>
          <w:szCs w:val="21"/>
        </w:rPr>
        <w:t>第七步：验证测试前的</w:t>
      </w:r>
      <w:r>
        <w:rPr>
          <w:rFonts w:hint="eastAsia"/>
          <w:b/>
          <w:szCs w:val="21"/>
        </w:rPr>
        <w:t>PC</w:t>
      </w:r>
      <w:r>
        <w:rPr>
          <w:rFonts w:hint="eastAsia"/>
          <w:b/>
          <w:szCs w:val="21"/>
        </w:rPr>
        <w:t>配置</w:t>
      </w:r>
    </w:p>
    <w:p w14:paraId="4978268E" w14:textId="1D5E216E" w:rsidR="00FC6585" w:rsidRDefault="00FC6585" w:rsidP="005B4508">
      <w:pPr>
        <w:rPr>
          <w:rFonts w:hint="eastAsia"/>
          <w:b/>
          <w:szCs w:val="21"/>
        </w:rPr>
      </w:pPr>
    </w:p>
    <w:p w14:paraId="3688BA39" w14:textId="2687D860" w:rsidR="005B4508" w:rsidRDefault="005B4508" w:rsidP="005B4508">
      <w:pPr>
        <w:numPr>
          <w:ilvl w:val="0"/>
          <w:numId w:val="8"/>
        </w:numPr>
        <w:tabs>
          <w:tab w:val="left" w:pos="425"/>
        </w:tabs>
        <w:ind w:left="0" w:firstLine="1140"/>
        <w:rPr>
          <w:bCs/>
          <w:szCs w:val="21"/>
        </w:rPr>
      </w:pPr>
      <w:r>
        <w:rPr>
          <w:rFonts w:hint="eastAsia"/>
          <w:bCs/>
          <w:szCs w:val="21"/>
        </w:rPr>
        <w:t>将</w:t>
      </w:r>
      <w:r>
        <w:rPr>
          <w:rFonts w:hint="eastAsia"/>
          <w:bCs/>
          <w:szCs w:val="21"/>
        </w:rPr>
        <w:t>PC1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PC2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TCP/IP</w:t>
      </w:r>
      <w:r>
        <w:rPr>
          <w:rFonts w:hint="eastAsia"/>
          <w:bCs/>
          <w:szCs w:val="21"/>
        </w:rPr>
        <w:t>协议配置成如上图的配置。</w:t>
      </w:r>
    </w:p>
    <w:p w14:paraId="44849ACA" w14:textId="5CAC7E86" w:rsidR="00113E06" w:rsidRDefault="00113E06" w:rsidP="00113E06">
      <w:pPr>
        <w:tabs>
          <w:tab w:val="left" w:pos="425"/>
        </w:tabs>
        <w:rPr>
          <w:bCs/>
          <w:szCs w:val="21"/>
        </w:rPr>
      </w:pPr>
      <w:r>
        <w:rPr>
          <w:bCs/>
          <w:noProof/>
          <w:szCs w:val="21"/>
        </w:rPr>
        <w:drawing>
          <wp:inline distT="0" distB="0" distL="0" distR="0" wp14:anchorId="100308EC" wp14:editId="5D1A7FFA">
            <wp:extent cx="3955415" cy="404558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1"/>
        </w:rPr>
        <w:lastRenderedPageBreak/>
        <w:drawing>
          <wp:inline distT="0" distB="0" distL="0" distR="0" wp14:anchorId="69345C53" wp14:editId="4F6C95FC">
            <wp:extent cx="3955415" cy="407987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6D63" w14:textId="77777777" w:rsidR="00113E06" w:rsidRDefault="00113E06" w:rsidP="00113E06">
      <w:pPr>
        <w:tabs>
          <w:tab w:val="left" w:pos="425"/>
        </w:tabs>
        <w:rPr>
          <w:rFonts w:hint="eastAsia"/>
          <w:bCs/>
          <w:szCs w:val="21"/>
        </w:rPr>
      </w:pPr>
    </w:p>
    <w:p w14:paraId="365CDD25" w14:textId="77777777" w:rsidR="005B4508" w:rsidRDefault="005B4508" w:rsidP="005B4508">
      <w:pPr>
        <w:numPr>
          <w:ilvl w:val="0"/>
          <w:numId w:val="8"/>
        </w:numPr>
        <w:tabs>
          <w:tab w:val="left" w:pos="425"/>
        </w:tabs>
        <w:ind w:left="0" w:firstLine="114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>PC2</w:t>
      </w:r>
      <w:r>
        <w:rPr>
          <w:rFonts w:hint="eastAsia"/>
          <w:bCs/>
          <w:szCs w:val="21"/>
        </w:rPr>
        <w:t>上建立</w:t>
      </w:r>
      <w:r>
        <w:rPr>
          <w:rFonts w:hint="eastAsia"/>
          <w:bCs/>
          <w:szCs w:val="21"/>
        </w:rPr>
        <w:t>WWW</w:t>
      </w:r>
      <w:r>
        <w:rPr>
          <w:rFonts w:hint="eastAsia"/>
          <w:bCs/>
          <w:szCs w:val="21"/>
        </w:rPr>
        <w:t>网站（即一台能被内网访问的外网主机）</w:t>
      </w:r>
    </w:p>
    <w:p w14:paraId="239CB660" w14:textId="607EB950" w:rsidR="005B4508" w:rsidRPr="00113E06" w:rsidRDefault="005B4508" w:rsidP="005B4508">
      <w:pPr>
        <w:numPr>
          <w:ilvl w:val="0"/>
          <w:numId w:val="8"/>
        </w:numPr>
        <w:tabs>
          <w:tab w:val="left" w:pos="425"/>
        </w:tabs>
        <w:ind w:left="0" w:firstLine="1140"/>
        <w:rPr>
          <w:rStyle w:val="a8"/>
          <w:bCs/>
          <w:color w:val="auto"/>
          <w:szCs w:val="21"/>
          <w:u w:val="none"/>
        </w:rPr>
      </w:pPr>
      <w:r>
        <w:rPr>
          <w:rFonts w:hint="eastAsia"/>
          <w:bCs/>
          <w:szCs w:val="21"/>
        </w:rPr>
        <w:t>PC1</w:t>
      </w:r>
      <w:r>
        <w:rPr>
          <w:rFonts w:hint="eastAsia"/>
          <w:bCs/>
          <w:szCs w:val="21"/>
        </w:rPr>
        <w:t>访问</w:t>
      </w:r>
      <w:r>
        <w:rPr>
          <w:rFonts w:hint="eastAsia"/>
          <w:bCs/>
          <w:szCs w:val="21"/>
        </w:rPr>
        <w:t>PC2</w:t>
      </w:r>
      <w:r>
        <w:rPr>
          <w:rFonts w:hint="eastAsia"/>
          <w:bCs/>
          <w:szCs w:val="21"/>
        </w:rPr>
        <w:t>上的网站如：</w:t>
      </w:r>
      <w:r>
        <w:fldChar w:fldCharType="begin"/>
      </w:r>
      <w:r>
        <w:instrText xml:space="preserve"> HYPERLINK "http://10.10.10.4" </w:instrText>
      </w:r>
      <w:r>
        <w:fldChar w:fldCharType="separate"/>
      </w:r>
      <w:r>
        <w:rPr>
          <w:rStyle w:val="a8"/>
          <w:rFonts w:hint="eastAsia"/>
          <w:bCs/>
          <w:szCs w:val="21"/>
        </w:rPr>
        <w:t>http://10.10.10.4</w:t>
      </w:r>
      <w:r>
        <w:rPr>
          <w:rStyle w:val="a8"/>
          <w:bCs/>
          <w:szCs w:val="21"/>
        </w:rPr>
        <w:fldChar w:fldCharType="end"/>
      </w:r>
    </w:p>
    <w:p w14:paraId="78981BB5" w14:textId="6C4B7C30" w:rsidR="00113E06" w:rsidRDefault="000D7659" w:rsidP="00113E06">
      <w:pPr>
        <w:tabs>
          <w:tab w:val="left" w:pos="425"/>
        </w:tabs>
        <w:rPr>
          <w:bCs/>
          <w:szCs w:val="21"/>
        </w:rPr>
      </w:pPr>
      <w:r>
        <w:rPr>
          <w:bCs/>
          <w:noProof/>
          <w:szCs w:val="21"/>
        </w:rPr>
        <w:drawing>
          <wp:inline distT="0" distB="0" distL="0" distR="0" wp14:anchorId="5E37E11C" wp14:editId="7475F52C">
            <wp:extent cx="5271770" cy="347027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43DC" w14:textId="77777777" w:rsidR="005B4508" w:rsidRDefault="005B4508" w:rsidP="005B4508">
      <w:pPr>
        <w:numPr>
          <w:ilvl w:val="0"/>
          <w:numId w:val="8"/>
        </w:numPr>
        <w:tabs>
          <w:tab w:val="left" w:pos="425"/>
        </w:tabs>
        <w:ind w:left="0" w:firstLine="114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>PC2</w:t>
      </w:r>
      <w:r>
        <w:rPr>
          <w:rFonts w:hint="eastAsia"/>
          <w:bCs/>
          <w:szCs w:val="21"/>
        </w:rPr>
        <w:t>上用</w:t>
      </w:r>
      <w:r>
        <w:rPr>
          <w:rFonts w:hint="eastAsia"/>
          <w:bCs/>
          <w:szCs w:val="21"/>
        </w:rPr>
        <w:t>Sniffer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Ethereal </w:t>
      </w:r>
      <w:r>
        <w:rPr>
          <w:rFonts w:hint="eastAsia"/>
          <w:bCs/>
          <w:szCs w:val="21"/>
        </w:rPr>
        <w:t>捕获帧，并查看源</w:t>
      </w:r>
      <w:r>
        <w:rPr>
          <w:rFonts w:hint="eastAsia"/>
          <w:bCs/>
          <w:szCs w:val="21"/>
        </w:rPr>
        <w:t>IP</w:t>
      </w:r>
      <w:r>
        <w:rPr>
          <w:rFonts w:hint="eastAsia"/>
          <w:bCs/>
          <w:szCs w:val="21"/>
        </w:rPr>
        <w:t>和目的</w:t>
      </w:r>
      <w:r>
        <w:rPr>
          <w:rFonts w:hint="eastAsia"/>
          <w:bCs/>
          <w:szCs w:val="21"/>
        </w:rPr>
        <w:t>IP</w:t>
      </w:r>
      <w:r>
        <w:rPr>
          <w:rFonts w:hint="eastAsia"/>
          <w:bCs/>
          <w:szCs w:val="21"/>
        </w:rPr>
        <w:t>，从而验证</w:t>
      </w:r>
      <w:r>
        <w:rPr>
          <w:rFonts w:hint="eastAsia"/>
          <w:bCs/>
          <w:szCs w:val="21"/>
        </w:rPr>
        <w:t>NAT</w:t>
      </w:r>
      <w:r>
        <w:rPr>
          <w:rFonts w:hint="eastAsia"/>
          <w:bCs/>
          <w:szCs w:val="21"/>
        </w:rPr>
        <w:t>转换是否生效。</w:t>
      </w:r>
    </w:p>
    <w:p w14:paraId="6DF13798" w14:textId="0E3A9FAB" w:rsidR="005B4508" w:rsidRDefault="003C52DC" w:rsidP="003C52DC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A0C1971" wp14:editId="57F1F2ED">
            <wp:extent cx="5274310" cy="2227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8E7" w14:textId="77777777" w:rsidR="005B4508" w:rsidRDefault="005B4508" w:rsidP="005B4508">
      <w:pPr>
        <w:rPr>
          <w:szCs w:val="21"/>
        </w:rPr>
      </w:pPr>
      <w:r>
        <w:rPr>
          <w:rFonts w:hint="eastAsia"/>
          <w:b/>
          <w:szCs w:val="21"/>
        </w:rPr>
        <w:t>第八步：验证测试</w:t>
      </w:r>
      <w:r>
        <w:rPr>
          <w:rFonts w:hint="eastAsia"/>
          <w:szCs w:val="21"/>
        </w:rPr>
        <w:t>（以下数据只作参考）</w:t>
      </w:r>
    </w:p>
    <w:p w14:paraId="36386B55" w14:textId="77777777" w:rsidR="005B4508" w:rsidRDefault="005B4508" w:rsidP="00EC7817">
      <w:pPr>
        <w:rPr>
          <w:szCs w:val="21"/>
        </w:rPr>
      </w:pPr>
      <w:proofErr w:type="spellStart"/>
      <w:r>
        <w:rPr>
          <w:rFonts w:hint="eastAsia"/>
          <w:szCs w:val="21"/>
        </w:rPr>
        <w:t>RouterA#</w:t>
      </w:r>
      <w:r>
        <w:rPr>
          <w:szCs w:val="21"/>
        </w:rPr>
        <w:t>S</w:t>
      </w:r>
      <w:r>
        <w:rPr>
          <w:rFonts w:hint="eastAsia"/>
          <w:szCs w:val="21"/>
        </w:rPr>
        <w:t>how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nat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transulation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的统计数据</w:t>
      </w:r>
    </w:p>
    <w:p w14:paraId="2D7A678F" w14:textId="77777777" w:rsidR="005B4508" w:rsidRDefault="005B4508" w:rsidP="005B4508">
      <w:pPr>
        <w:rPr>
          <w:szCs w:val="21"/>
        </w:rPr>
      </w:pPr>
      <w:r>
        <w:rPr>
          <w:szCs w:val="21"/>
        </w:rPr>
        <w:t>Pro Inside global      Inside local       Outside local      Outside global</w:t>
      </w:r>
    </w:p>
    <w:p w14:paraId="6B135012" w14:textId="5F95C2B4" w:rsidR="00FE56B4" w:rsidRDefault="00CD6C41" w:rsidP="005B4508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77710F80" wp14:editId="7CE7B19D">
            <wp:extent cx="5265420" cy="3520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9DF5" w14:textId="78891099" w:rsidR="005B4508" w:rsidRDefault="00CD6C41" w:rsidP="005B4508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053B3153" wp14:editId="66BCEAD0">
            <wp:extent cx="5271770" cy="1038860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A501" w14:textId="77777777" w:rsidR="005B4508" w:rsidRDefault="005B4508" w:rsidP="005B4508">
      <w:pPr>
        <w:rPr>
          <w:szCs w:val="21"/>
        </w:rPr>
      </w:pPr>
    </w:p>
    <w:p w14:paraId="71771CB9" w14:textId="77777777" w:rsidR="005B4508" w:rsidRPr="005B4508" w:rsidRDefault="005B4508" w:rsidP="005B4508">
      <w:pPr>
        <w:rPr>
          <w:rFonts w:hint="eastAsia"/>
        </w:rPr>
      </w:pPr>
    </w:p>
    <w:p w14:paraId="48EF3262" w14:textId="7A34FDB8" w:rsidR="00943F38" w:rsidRPr="0096321D" w:rsidRDefault="00943F38" w:rsidP="00137EB4">
      <w:pPr>
        <w:rPr>
          <w:rFonts w:ascii="宋体" w:hAnsi="宋体" w:hint="eastAsia"/>
        </w:rPr>
      </w:pPr>
    </w:p>
    <w:p w14:paraId="1B6CC487" w14:textId="0DBDF7FA" w:rsidR="00943F38" w:rsidRPr="00623F94" w:rsidRDefault="00943F38" w:rsidP="00943F38">
      <w:pPr>
        <w:pStyle w:val="2"/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lastRenderedPageBreak/>
        <w:t>（</w:t>
      </w:r>
      <w:r w:rsidR="00A973A6">
        <w:rPr>
          <w:rFonts w:ascii="宋体" w:eastAsia="宋体" w:hAnsi="宋体" w:hint="eastAsia"/>
        </w:rPr>
        <w:t>五</w:t>
      </w:r>
      <w:r w:rsidRPr="00623F94">
        <w:rPr>
          <w:rFonts w:ascii="宋体" w:eastAsia="宋体" w:hAnsi="宋体" w:hint="eastAsia"/>
        </w:rPr>
        <w:t>）实验小结</w:t>
      </w:r>
    </w:p>
    <w:p w14:paraId="6D977309" w14:textId="0ADB6131" w:rsidR="00943F38" w:rsidRDefault="005840F8" w:rsidP="00943F3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通过这次实验明白了路由器之间的连线，能够配合路由器的以太接口和</w:t>
      </w:r>
      <w:r>
        <w:rPr>
          <w:rFonts w:hint="eastAsia"/>
          <w:szCs w:val="21"/>
        </w:rPr>
        <w:t>serial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地址，能够通过路由器设置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转换，然后成功的进行了地址转换。</w:t>
      </w:r>
      <w:r w:rsidR="00C57E74">
        <w:rPr>
          <w:rFonts w:hint="eastAsia"/>
          <w:szCs w:val="21"/>
        </w:rPr>
        <w:t>理解了网络地址转换及其实现方法</w:t>
      </w:r>
      <w:r w:rsidR="00C57E74">
        <w:rPr>
          <w:rFonts w:hint="eastAsia"/>
          <w:szCs w:val="21"/>
        </w:rPr>
        <w:t>，</w:t>
      </w:r>
      <w:r w:rsidR="00C57E74">
        <w:rPr>
          <w:rFonts w:hint="eastAsia"/>
          <w:szCs w:val="21"/>
        </w:rPr>
        <w:t>学会了对路由器进行配置来实现</w:t>
      </w:r>
      <w:r w:rsidR="00C57E74">
        <w:rPr>
          <w:rFonts w:hint="eastAsia"/>
          <w:szCs w:val="21"/>
        </w:rPr>
        <w:t>NAT</w:t>
      </w:r>
      <w:r w:rsidR="00C57E74">
        <w:rPr>
          <w:rFonts w:hint="eastAsia"/>
          <w:szCs w:val="21"/>
        </w:rPr>
        <w:t>技术，从而实现内网</w:t>
      </w:r>
      <w:r w:rsidR="00C57E74">
        <w:rPr>
          <w:rFonts w:hint="eastAsia"/>
          <w:szCs w:val="21"/>
        </w:rPr>
        <w:t>PC</w:t>
      </w:r>
      <w:r w:rsidR="00C57E74">
        <w:rPr>
          <w:rFonts w:hint="eastAsia"/>
          <w:szCs w:val="21"/>
        </w:rPr>
        <w:t>对外网的安全访问技术</w:t>
      </w:r>
      <w:r w:rsidR="005A7600">
        <w:rPr>
          <w:rFonts w:hint="eastAsia"/>
          <w:szCs w:val="21"/>
        </w:rPr>
        <w:t>，在对于配置路由器实现</w:t>
      </w:r>
      <w:r w:rsidR="005A7600">
        <w:rPr>
          <w:rFonts w:hint="eastAsia"/>
          <w:szCs w:val="21"/>
        </w:rPr>
        <w:t>NAT</w:t>
      </w:r>
      <w:r w:rsidR="005A7600">
        <w:rPr>
          <w:rFonts w:hint="eastAsia"/>
          <w:szCs w:val="21"/>
        </w:rPr>
        <w:t>技术的过程中，能在实验未成功的状态下够从配置过程发现问题，并进行修改，并从深层次地思考地址转换地问题，从而配合上实验设施的配置成功完成实验。</w:t>
      </w:r>
    </w:p>
    <w:p w14:paraId="208878DD" w14:textId="77777777" w:rsidR="00AE3AF4" w:rsidRPr="00623F94" w:rsidRDefault="00AE3AF4" w:rsidP="00943F38">
      <w:pPr>
        <w:rPr>
          <w:rFonts w:ascii="宋体" w:hAnsi="宋体" w:hint="eastAsia"/>
          <w:szCs w:val="21"/>
        </w:rPr>
      </w:pPr>
    </w:p>
    <w:p w14:paraId="0F6F615F" w14:textId="77777777" w:rsidR="00943F38" w:rsidRPr="00623F94" w:rsidRDefault="00943F38" w:rsidP="00943F38">
      <w:pPr>
        <w:jc w:val="center"/>
        <w:rPr>
          <w:rFonts w:ascii="宋体" w:hAnsi="宋体"/>
          <w:sz w:val="32"/>
          <w:szCs w:val="32"/>
        </w:rPr>
      </w:pPr>
      <w:r w:rsidRPr="00623F94">
        <w:rPr>
          <w:rFonts w:ascii="宋体" w:hAnsi="宋体"/>
          <w:b/>
          <w:sz w:val="44"/>
          <w:szCs w:val="44"/>
        </w:rPr>
        <w:t>暨南大学本科实验报告专用纸</w:t>
      </w:r>
      <w:r w:rsidRPr="00623F94">
        <w:rPr>
          <w:rFonts w:ascii="宋体" w:hAnsi="宋体"/>
          <w:b/>
          <w:sz w:val="32"/>
          <w:szCs w:val="32"/>
        </w:rPr>
        <w:t>(附页)</w:t>
      </w:r>
    </w:p>
    <w:p w14:paraId="646A19C2" w14:textId="6D8847C6" w:rsidR="00CB3412" w:rsidRPr="00943F38" w:rsidRDefault="00943F38" w:rsidP="00CB3412">
      <w:pPr>
        <w:rPr>
          <w:rFonts w:hint="eastAsia"/>
        </w:rPr>
      </w:pPr>
      <w:r w:rsidRPr="00623F94">
        <w:rPr>
          <w:rFonts w:ascii="宋体" w:hAnsi="宋体"/>
          <w:sz w:val="32"/>
          <w:szCs w:val="32"/>
          <w:u w:val="single"/>
        </w:rPr>
        <w:t xml:space="preserve">                   </w:t>
      </w:r>
      <w:r w:rsidRPr="00623F94">
        <w:rPr>
          <w:rFonts w:ascii="宋体" w:hAnsi="宋体"/>
          <w:szCs w:val="21"/>
          <w:u w:val="single"/>
        </w:rPr>
        <w:t xml:space="preserve">                                                </w:t>
      </w:r>
      <w:bookmarkEnd w:id="0"/>
    </w:p>
    <w:sectPr w:rsidR="00CB3412" w:rsidRPr="0094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0E5F" w14:textId="77777777" w:rsidR="00066F4B" w:rsidRDefault="00066F4B" w:rsidP="00943F38">
      <w:r>
        <w:separator/>
      </w:r>
    </w:p>
  </w:endnote>
  <w:endnote w:type="continuationSeparator" w:id="0">
    <w:p w14:paraId="6E461AA9" w14:textId="77777777" w:rsidR="00066F4B" w:rsidRDefault="00066F4B" w:rsidP="0094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FDC7" w14:textId="77777777" w:rsidR="00066F4B" w:rsidRDefault="00066F4B" w:rsidP="00943F38">
      <w:r>
        <w:separator/>
      </w:r>
    </w:p>
  </w:footnote>
  <w:footnote w:type="continuationSeparator" w:id="0">
    <w:p w14:paraId="46184F6C" w14:textId="77777777" w:rsidR="00066F4B" w:rsidRDefault="00066F4B" w:rsidP="00943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22"/>
    <w:multiLevelType w:val="multilevel"/>
    <w:tmpl w:val="0000002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28"/>
    <w:multiLevelType w:val="multilevel"/>
    <w:tmpl w:val="000000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1A010E8"/>
    <w:multiLevelType w:val="hybridMultilevel"/>
    <w:tmpl w:val="BBD0B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5F49E2"/>
    <w:multiLevelType w:val="hybridMultilevel"/>
    <w:tmpl w:val="31B432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FA3F9F"/>
    <w:multiLevelType w:val="hybridMultilevel"/>
    <w:tmpl w:val="E4C60D74"/>
    <w:lvl w:ilvl="0" w:tplc="197E415E">
      <w:start w:val="1"/>
      <w:numFmt w:val="japaneseCounting"/>
      <w:lvlText w:val="（%1）"/>
      <w:lvlJc w:val="left"/>
      <w:pPr>
        <w:ind w:left="996" w:hanging="996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EC0D51"/>
    <w:multiLevelType w:val="hybridMultilevel"/>
    <w:tmpl w:val="A0E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060814"/>
    <w:multiLevelType w:val="hybridMultilevel"/>
    <w:tmpl w:val="B13E3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B94E47"/>
    <w:multiLevelType w:val="hybridMultilevel"/>
    <w:tmpl w:val="A48C22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39D472C"/>
    <w:multiLevelType w:val="hybridMultilevel"/>
    <w:tmpl w:val="FC3A0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5D"/>
    <w:rsid w:val="000452E7"/>
    <w:rsid w:val="00066F4B"/>
    <w:rsid w:val="000D7659"/>
    <w:rsid w:val="000F71D5"/>
    <w:rsid w:val="0010683E"/>
    <w:rsid w:val="00113E06"/>
    <w:rsid w:val="00137EB4"/>
    <w:rsid w:val="001B0D8F"/>
    <w:rsid w:val="00214D7C"/>
    <w:rsid w:val="002C0A88"/>
    <w:rsid w:val="003A6CB3"/>
    <w:rsid w:val="003C52DC"/>
    <w:rsid w:val="003D2269"/>
    <w:rsid w:val="004654CD"/>
    <w:rsid w:val="005734D3"/>
    <w:rsid w:val="005840F8"/>
    <w:rsid w:val="005A7600"/>
    <w:rsid w:val="005B4508"/>
    <w:rsid w:val="005B6336"/>
    <w:rsid w:val="00620876"/>
    <w:rsid w:val="00635C69"/>
    <w:rsid w:val="006D68E3"/>
    <w:rsid w:val="006F4F3C"/>
    <w:rsid w:val="00714208"/>
    <w:rsid w:val="00737486"/>
    <w:rsid w:val="007400F4"/>
    <w:rsid w:val="0075708D"/>
    <w:rsid w:val="007866B0"/>
    <w:rsid w:val="008461B2"/>
    <w:rsid w:val="008800FF"/>
    <w:rsid w:val="008C15A7"/>
    <w:rsid w:val="008C65A1"/>
    <w:rsid w:val="00943F38"/>
    <w:rsid w:val="00A973A6"/>
    <w:rsid w:val="00AB154C"/>
    <w:rsid w:val="00AC321A"/>
    <w:rsid w:val="00AE3AF4"/>
    <w:rsid w:val="00BC4733"/>
    <w:rsid w:val="00C57E74"/>
    <w:rsid w:val="00C94055"/>
    <w:rsid w:val="00C9501A"/>
    <w:rsid w:val="00CA34C1"/>
    <w:rsid w:val="00CB3412"/>
    <w:rsid w:val="00CC7D5D"/>
    <w:rsid w:val="00CD6C41"/>
    <w:rsid w:val="00D76E33"/>
    <w:rsid w:val="00D844E6"/>
    <w:rsid w:val="00DD2196"/>
    <w:rsid w:val="00E20E52"/>
    <w:rsid w:val="00EC7817"/>
    <w:rsid w:val="00FC6585"/>
    <w:rsid w:val="00FE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F41C3"/>
  <w15:chartTrackingRefBased/>
  <w15:docId w15:val="{BBCD9355-32DB-4C1F-B321-AD1ACC85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4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B3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3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3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F3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3F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3F38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F38"/>
    <w:pPr>
      <w:ind w:firstLineChars="200" w:firstLine="420"/>
    </w:pPr>
  </w:style>
  <w:style w:type="character" w:customStyle="1" w:styleId="10">
    <w:name w:val="标题 1 字符"/>
    <w:basedOn w:val="a0"/>
    <w:link w:val="1"/>
    <w:rsid w:val="00CB34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Hyperlink"/>
    <w:rsid w:val="00CB3412"/>
    <w:rPr>
      <w:rFonts w:ascii="Times New Roman" w:eastAsia="宋体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B20CA-0455-4556-9F33-DA0B6E4F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Z</dc:creator>
  <cp:keywords/>
  <dc:description/>
  <cp:lastModifiedBy>Dream Z</cp:lastModifiedBy>
  <cp:revision>51</cp:revision>
  <dcterms:created xsi:type="dcterms:W3CDTF">2021-11-16T06:27:00Z</dcterms:created>
  <dcterms:modified xsi:type="dcterms:W3CDTF">2021-11-16T07:37:00Z</dcterms:modified>
</cp:coreProperties>
</file>